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AD68" w14:textId="63F2F63D" w:rsidR="00A9204E" w:rsidRDefault="00D1349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D5E9E" wp14:editId="2CAB00E5">
                <wp:simplePos x="0" y="0"/>
                <wp:positionH relativeFrom="column">
                  <wp:posOffset>-167640</wp:posOffset>
                </wp:positionH>
                <wp:positionV relativeFrom="paragraph">
                  <wp:posOffset>68580</wp:posOffset>
                </wp:positionV>
                <wp:extent cx="129540" cy="327660"/>
                <wp:effectExtent l="0" t="0" r="2286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EA430" id="Rectangle 43" o:spid="_x0000_s1026" style="position:absolute;margin-left:-13.2pt;margin-top:5.4pt;width:10.2pt;height:2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" fillcolor="white [3212]" strokecolor="black [3213]" strokeweight="1pt"/>
            </w:pict>
          </mc:Fallback>
        </mc:AlternateContent>
      </w:r>
      <w:r w:rsidR="000827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3B718" wp14:editId="0835DC9B">
                <wp:simplePos x="0" y="0"/>
                <wp:positionH relativeFrom="column">
                  <wp:posOffset>5646420</wp:posOffset>
                </wp:positionH>
                <wp:positionV relativeFrom="paragraph">
                  <wp:posOffset>-53340</wp:posOffset>
                </wp:positionV>
                <wp:extent cx="60960" cy="7597140"/>
                <wp:effectExtent l="0" t="0" r="34290" b="38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5971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8B31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-4.2pt" to="449.4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" strokecolor="black [3200]">
                <v:stroke dashstyle="dash"/>
              </v:line>
            </w:pict>
          </mc:Fallback>
        </mc:AlternateContent>
      </w:r>
      <w:r w:rsidR="000827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F9F57" wp14:editId="3A094831">
                <wp:simplePos x="0" y="0"/>
                <wp:positionH relativeFrom="column">
                  <wp:posOffset>-83820</wp:posOffset>
                </wp:positionH>
                <wp:positionV relativeFrom="paragraph">
                  <wp:posOffset>-76200</wp:posOffset>
                </wp:positionV>
                <wp:extent cx="15240" cy="67284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28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23A58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-6pt" to="-5.4pt,5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 w:rsidR="000827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CADE1B" wp14:editId="14B0421D">
                <wp:simplePos x="0" y="0"/>
                <wp:positionH relativeFrom="column">
                  <wp:posOffset>1821180</wp:posOffset>
                </wp:positionH>
                <wp:positionV relativeFrom="paragraph">
                  <wp:posOffset>-76200</wp:posOffset>
                </wp:positionV>
                <wp:extent cx="15240" cy="6774180"/>
                <wp:effectExtent l="0" t="0" r="2286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7741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118A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-6pt" to="144.6pt,5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 w:rsidR="005273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9C372" wp14:editId="298562D1">
                <wp:simplePos x="0" y="0"/>
                <wp:positionH relativeFrom="column">
                  <wp:posOffset>-60960</wp:posOffset>
                </wp:positionH>
                <wp:positionV relativeFrom="paragraph">
                  <wp:posOffset>304800</wp:posOffset>
                </wp:positionV>
                <wp:extent cx="37642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4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26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4.8pt;margin-top:24pt;width:296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273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36534" wp14:editId="03927616">
                <wp:simplePos x="0" y="0"/>
                <wp:positionH relativeFrom="column">
                  <wp:posOffset>-83820</wp:posOffset>
                </wp:positionH>
                <wp:positionV relativeFrom="paragraph">
                  <wp:posOffset>121920</wp:posOffset>
                </wp:positionV>
                <wp:extent cx="3794760" cy="53340"/>
                <wp:effectExtent l="0" t="19050" r="9144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F4DCE" id="Straight Arrow Connector 14" o:spid="_x0000_s1026" type="#_x0000_t32" style="position:absolute;margin-left:-6.6pt;margin-top:9.6pt;width:298.8pt;height: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273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CB109" wp14:editId="4DD686B6">
                <wp:simplePos x="0" y="0"/>
                <wp:positionH relativeFrom="column">
                  <wp:posOffset>3710940</wp:posOffset>
                </wp:positionH>
                <wp:positionV relativeFrom="paragraph">
                  <wp:posOffset>114300</wp:posOffset>
                </wp:positionV>
                <wp:extent cx="205740" cy="2667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C304B" id="Rectangle 13" o:spid="_x0000_s1026" style="position:absolute;margin-left:292.2pt;margin-top:9pt;width:16.2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5273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D6927" wp14:editId="766C802A">
                <wp:simplePos x="0" y="0"/>
                <wp:positionH relativeFrom="column">
                  <wp:posOffset>3810000</wp:posOffset>
                </wp:positionH>
                <wp:positionV relativeFrom="paragraph">
                  <wp:posOffset>-83820</wp:posOffset>
                </wp:positionV>
                <wp:extent cx="7620" cy="71475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47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DA08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-6.6pt" to="300.6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  <w:r w:rsidR="00807A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C9648" wp14:editId="360F10F0">
                <wp:simplePos x="0" y="0"/>
                <wp:positionH relativeFrom="column">
                  <wp:posOffset>3078480</wp:posOffset>
                </wp:positionH>
                <wp:positionV relativeFrom="paragraph">
                  <wp:posOffset>-373380</wp:posOffset>
                </wp:positionV>
                <wp:extent cx="1524000" cy="2895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67973" w14:textId="481156F9" w:rsidR="00807A86" w:rsidRPr="00807A86" w:rsidRDefault="00807A86" w:rsidP="00807A86">
                            <w:pPr>
                              <w:jc w:val="center"/>
                              <w:rPr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color w:val="FF0000"/>
                                <w:lang w:val="en-I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C9648" id="Rectangle 4" o:spid="_x0000_s1026" style="position:absolute;margin-left:242.4pt;margin-top:-29.4pt;width:120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" fillcolor="white [3212]" strokecolor="black [3213]" strokeweight="1pt">
                <v:textbox>
                  <w:txbxContent>
                    <w:p w14:paraId="46467973" w14:textId="481156F9" w:rsidR="00807A86" w:rsidRPr="00807A86" w:rsidRDefault="00807A86" w:rsidP="00807A86">
                      <w:pPr>
                        <w:jc w:val="center"/>
                        <w:rPr>
                          <w:color w:val="FF0000"/>
                          <w:lang w:val="en-IN"/>
                        </w:rPr>
                      </w:pPr>
                      <w:r>
                        <w:rPr>
                          <w:color w:val="FF0000"/>
                          <w:lang w:val="en-IN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807A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4B313" wp14:editId="4DF1C3D4">
                <wp:simplePos x="0" y="0"/>
                <wp:positionH relativeFrom="column">
                  <wp:posOffset>4937760</wp:posOffset>
                </wp:positionH>
                <wp:positionV relativeFrom="paragraph">
                  <wp:posOffset>-373380</wp:posOffset>
                </wp:positionV>
                <wp:extent cx="1577340" cy="3200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80F5" w14:textId="52C1CE91" w:rsidR="00807A86" w:rsidRPr="00807A86" w:rsidRDefault="00807A86" w:rsidP="00807A86">
                            <w:pPr>
                              <w:jc w:val="center"/>
                              <w:rPr>
                                <w:color w:val="FF0000"/>
                                <w:lang w:val="en-IN"/>
                              </w:rPr>
                            </w:pPr>
                            <w:r>
                              <w:rPr>
                                <w:color w:val="FF0000"/>
                                <w:lang w:val="en-IN"/>
                              </w:rPr>
                              <w:t>Bank and Delivery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4B313" id="Rectangle 5" o:spid="_x0000_s1027" style="position:absolute;margin-left:388.8pt;margin-top:-29.4pt;width:124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" fillcolor="white [3212]" strokecolor="black [3213]" strokeweight="1pt">
                <v:textbox>
                  <w:txbxContent>
                    <w:p w14:paraId="7D1D80F5" w14:textId="52C1CE91" w:rsidR="00807A86" w:rsidRPr="00807A86" w:rsidRDefault="00807A86" w:rsidP="00807A86">
                      <w:pPr>
                        <w:jc w:val="center"/>
                        <w:rPr>
                          <w:color w:val="FF0000"/>
                          <w:lang w:val="en-IN"/>
                        </w:rPr>
                      </w:pPr>
                      <w:r>
                        <w:rPr>
                          <w:color w:val="FF0000"/>
                          <w:lang w:val="en-IN"/>
                        </w:rPr>
                        <w:t>Bank and Delivery end</w:t>
                      </w:r>
                    </w:p>
                  </w:txbxContent>
                </v:textbox>
              </v:rect>
            </w:pict>
          </mc:Fallback>
        </mc:AlternateContent>
      </w:r>
      <w:r w:rsidR="00807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AE65C" wp14:editId="377213DE">
                <wp:simplePos x="0" y="0"/>
                <wp:positionH relativeFrom="column">
                  <wp:posOffset>1165860</wp:posOffset>
                </wp:positionH>
                <wp:positionV relativeFrom="paragraph">
                  <wp:posOffset>-365760</wp:posOffset>
                </wp:positionV>
                <wp:extent cx="1470660" cy="289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CEDA8" w14:textId="31DD2861" w:rsidR="00807A86" w:rsidRPr="00807A86" w:rsidRDefault="00807A86" w:rsidP="00807A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</w:pPr>
                            <w:r w:rsidRPr="00807A86"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AE65C" id="Rectangle 3" o:spid="_x0000_s1028" style="position:absolute;margin-left:91.8pt;margin-top:-28.8pt;width:115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" fillcolor="white [3212]" strokecolor="black [3213]" strokeweight="1pt">
                <v:textbox>
                  <w:txbxContent>
                    <w:p w14:paraId="436CEDA8" w14:textId="31DD2861" w:rsidR="00807A86" w:rsidRPr="00807A86" w:rsidRDefault="00807A86" w:rsidP="00807A86">
                      <w:pPr>
                        <w:jc w:val="center"/>
                        <w:rPr>
                          <w:b/>
                          <w:bCs/>
                          <w:color w:val="FF0000"/>
                          <w:lang w:val="en-IN"/>
                        </w:rPr>
                      </w:pPr>
                      <w:r w:rsidRPr="00807A86">
                        <w:rPr>
                          <w:b/>
                          <w:bCs/>
                          <w:color w:val="FF0000"/>
                          <w:lang w:val="en-IN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07A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2CE0E" wp14:editId="660D8883">
                <wp:simplePos x="0" y="0"/>
                <wp:positionH relativeFrom="column">
                  <wp:posOffset>-640080</wp:posOffset>
                </wp:positionH>
                <wp:positionV relativeFrom="paragraph">
                  <wp:posOffset>-365760</wp:posOffset>
                </wp:positionV>
                <wp:extent cx="1356360" cy="2819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66717" w14:textId="378D41E2" w:rsidR="00807A86" w:rsidRPr="00807A86" w:rsidRDefault="00807A86" w:rsidP="00807A86">
                            <w:pPr>
                              <w:spacing w:line="72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</w:pPr>
                            <w:r w:rsidRPr="00807A86"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>Admi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lang w:val="en-I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2CE0E" id="Rectangle 2" o:spid="_x0000_s1029" style="position:absolute;margin-left:-50.4pt;margin-top:-28.8pt;width:106.8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" fillcolor="white [3212]" strokecolor="black [3213]" strokeweight="1pt">
                <v:textbox>
                  <w:txbxContent>
                    <w:p w14:paraId="14E66717" w14:textId="378D41E2" w:rsidR="00807A86" w:rsidRPr="00807A86" w:rsidRDefault="00807A86" w:rsidP="00807A86">
                      <w:pPr>
                        <w:spacing w:line="720" w:lineRule="auto"/>
                        <w:jc w:val="center"/>
                        <w:rPr>
                          <w:b/>
                          <w:bCs/>
                          <w:color w:val="FF0000"/>
                          <w:lang w:val="en-IN"/>
                        </w:rPr>
                      </w:pPr>
                      <w:r w:rsidRPr="00807A86">
                        <w:rPr>
                          <w:b/>
                          <w:bCs/>
                          <w:color w:val="FF0000"/>
                          <w:lang w:val="en-IN"/>
                        </w:rPr>
                        <w:t>Admi</w:t>
                      </w:r>
                      <w:r>
                        <w:rPr>
                          <w:b/>
                          <w:bCs/>
                          <w:color w:val="FF0000"/>
                          <w:lang w:val="en-I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273A8">
        <w:t xml:space="preserve">     Add product catalogue</w:t>
      </w:r>
    </w:p>
    <w:p w14:paraId="5EF8392C" w14:textId="44412364" w:rsidR="005273A8" w:rsidRDefault="005273A8"/>
    <w:p w14:paraId="543AC270" w14:textId="54DD7B41" w:rsidR="000827E1" w:rsidRDefault="000827E1" w:rsidP="000827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71BC6" wp14:editId="6ACE1AF8">
                <wp:simplePos x="0" y="0"/>
                <wp:positionH relativeFrom="column">
                  <wp:posOffset>1844040</wp:posOffset>
                </wp:positionH>
                <wp:positionV relativeFrom="paragraph">
                  <wp:posOffset>283845</wp:posOffset>
                </wp:positionV>
                <wp:extent cx="327660" cy="175260"/>
                <wp:effectExtent l="19050" t="0" r="15240" b="34290"/>
                <wp:wrapNone/>
                <wp:docPr id="21" name="Arrow: Curved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752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E374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1" o:spid="_x0000_s1026" type="#_x0000_t103" style="position:absolute;margin-left:145.2pt;margin-top:22.35pt;width:25.8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" adj="10800,18900,2888" fillcolor="#5b9bd5 [3204]" strokecolor="#1f4d78 [1604]" strokeweight="1pt"/>
            </w:pict>
          </mc:Fallback>
        </mc:AlternateContent>
      </w:r>
      <w:r w:rsidR="007223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6AF4A" wp14:editId="55BDAD88">
                <wp:simplePos x="0" y="0"/>
                <wp:positionH relativeFrom="column">
                  <wp:posOffset>1798320</wp:posOffset>
                </wp:positionH>
                <wp:positionV relativeFrom="paragraph">
                  <wp:posOffset>306705</wp:posOffset>
                </wp:positionV>
                <wp:extent cx="106680" cy="2971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05A36" id="Rectangle 18" o:spid="_x0000_s1026" style="position:absolute;margin-left:141.6pt;margin-top:24.15pt;width:8.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" fillcolor="white [3212]" strokecolor="black [3213]" strokeweight="1pt"/>
            </w:pict>
          </mc:Fallback>
        </mc:AlternateContent>
      </w:r>
      <w:r w:rsidR="005273A8">
        <w:t xml:space="preserve">     Return statu</w:t>
      </w:r>
      <w:r>
        <w:t>s</w:t>
      </w:r>
    </w:p>
    <w:p w14:paraId="1A6522EA" w14:textId="1EC758AC" w:rsidR="000827E1" w:rsidRDefault="000827E1" w:rsidP="000827E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476F4" wp14:editId="1CA32EAE">
                <wp:simplePos x="0" y="0"/>
                <wp:positionH relativeFrom="column">
                  <wp:posOffset>15240</wp:posOffset>
                </wp:positionH>
                <wp:positionV relativeFrom="paragraph">
                  <wp:posOffset>5744210</wp:posOffset>
                </wp:positionV>
                <wp:extent cx="5623560" cy="30480"/>
                <wp:effectExtent l="38100" t="76200" r="1524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356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45828" id="Straight Arrow Connector 42" o:spid="_x0000_s1026" type="#_x0000_t32" style="position:absolute;margin-left:1.2pt;margin-top:452.3pt;width:442.8pt;height:2.4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1C9C2" wp14:editId="7975BCA1">
                <wp:simplePos x="0" y="0"/>
                <wp:positionH relativeFrom="column">
                  <wp:posOffset>15240</wp:posOffset>
                </wp:positionH>
                <wp:positionV relativeFrom="paragraph">
                  <wp:posOffset>5332730</wp:posOffset>
                </wp:positionV>
                <wp:extent cx="5608320" cy="15240"/>
                <wp:effectExtent l="0" t="57150" r="11430" b="990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A5006" id="Straight Arrow Connector 41" o:spid="_x0000_s1026" type="#_x0000_t32" style="position:absolute;margin-left:1.2pt;margin-top:419.9pt;width:441.6pt;height: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E80BF" wp14:editId="52DA4CC5">
                <wp:simplePos x="0" y="0"/>
                <wp:positionH relativeFrom="column">
                  <wp:posOffset>5654040</wp:posOffset>
                </wp:positionH>
                <wp:positionV relativeFrom="paragraph">
                  <wp:posOffset>5187950</wp:posOffset>
                </wp:positionV>
                <wp:extent cx="137160" cy="8305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6DAC" id="Rectangle 40" o:spid="_x0000_s1026" style="position:absolute;margin-left:445.2pt;margin-top:408.5pt;width:10.8pt;height:6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rBlgIAAK0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61077F" wp14:editId="74F37838">
                <wp:simplePos x="0" y="0"/>
                <wp:positionH relativeFrom="column">
                  <wp:posOffset>-121920</wp:posOffset>
                </wp:positionH>
                <wp:positionV relativeFrom="paragraph">
                  <wp:posOffset>5195570</wp:posOffset>
                </wp:positionV>
                <wp:extent cx="121920" cy="662940"/>
                <wp:effectExtent l="0" t="0" r="1143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2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E5FB6" id="Rectangle 39" o:spid="_x0000_s1026" style="position:absolute;margin-left:-9.6pt;margin-top:409.1pt;width:9.6pt;height:5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D3670C" wp14:editId="766BC403">
                <wp:simplePos x="0" y="0"/>
                <wp:positionH relativeFrom="column">
                  <wp:posOffset>1897380</wp:posOffset>
                </wp:positionH>
                <wp:positionV relativeFrom="paragraph">
                  <wp:posOffset>4235450</wp:posOffset>
                </wp:positionV>
                <wp:extent cx="3710940" cy="22860"/>
                <wp:effectExtent l="38100" t="76200" r="22860" b="723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0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57C1" id="Straight Arrow Connector 38" o:spid="_x0000_s1026" type="#_x0000_t32" style="position:absolute;margin-left:149.4pt;margin-top:333.5pt;width:292.2pt;height:1.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6CCEF" wp14:editId="16C8048A">
                <wp:simplePos x="0" y="0"/>
                <wp:positionH relativeFrom="column">
                  <wp:posOffset>1912620</wp:posOffset>
                </wp:positionH>
                <wp:positionV relativeFrom="paragraph">
                  <wp:posOffset>3953510</wp:posOffset>
                </wp:positionV>
                <wp:extent cx="3665220" cy="15240"/>
                <wp:effectExtent l="0" t="76200" r="3048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A149" id="Straight Arrow Connector 37" o:spid="_x0000_s1026" type="#_x0000_t32" style="position:absolute;margin-left:150.6pt;margin-top:311.3pt;width:288.6pt;height:1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722D5" wp14:editId="43873F3F">
                <wp:simplePos x="0" y="0"/>
                <wp:positionH relativeFrom="column">
                  <wp:posOffset>5631180</wp:posOffset>
                </wp:positionH>
                <wp:positionV relativeFrom="paragraph">
                  <wp:posOffset>3831590</wp:posOffset>
                </wp:positionV>
                <wp:extent cx="121920" cy="624840"/>
                <wp:effectExtent l="0" t="0" r="114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24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487BD" id="Rectangle 36" o:spid="_x0000_s1026" style="position:absolute;margin-left:443.4pt;margin-top:301.7pt;width:9.6pt;height:4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AE9EF" wp14:editId="3763141E">
                <wp:simplePos x="0" y="0"/>
                <wp:positionH relativeFrom="column">
                  <wp:posOffset>1775460</wp:posOffset>
                </wp:positionH>
                <wp:positionV relativeFrom="paragraph">
                  <wp:posOffset>3839210</wp:posOffset>
                </wp:positionV>
                <wp:extent cx="121920" cy="53340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90A31" id="Rectangle 35" o:spid="_x0000_s1026" style="position:absolute;margin-left:139.8pt;margin-top:302.3pt;width:9.6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DEBB9" wp14:editId="60F589E5">
                <wp:simplePos x="0" y="0"/>
                <wp:positionH relativeFrom="column">
                  <wp:posOffset>53340</wp:posOffset>
                </wp:positionH>
                <wp:positionV relativeFrom="paragraph">
                  <wp:posOffset>3023870</wp:posOffset>
                </wp:positionV>
                <wp:extent cx="3710940" cy="30480"/>
                <wp:effectExtent l="38100" t="76200" r="2286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09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5C61" id="Straight Arrow Connector 34" o:spid="_x0000_s1026" type="#_x0000_t32" style="position:absolute;margin-left:4.2pt;margin-top:238.1pt;width:292.2pt;height:2.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42F00" wp14:editId="32675E62">
                <wp:simplePos x="0" y="0"/>
                <wp:positionH relativeFrom="column">
                  <wp:posOffset>22860</wp:posOffset>
                </wp:positionH>
                <wp:positionV relativeFrom="paragraph">
                  <wp:posOffset>2642870</wp:posOffset>
                </wp:positionV>
                <wp:extent cx="3726180" cy="15240"/>
                <wp:effectExtent l="0" t="57150" r="7620" b="990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D3F6" id="Straight Arrow Connector 32" o:spid="_x0000_s1026" type="#_x0000_t32" style="position:absolute;margin-left:1.8pt;margin-top:208.1pt;width:293.4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A5526" wp14:editId="68300260">
                <wp:simplePos x="0" y="0"/>
                <wp:positionH relativeFrom="column">
                  <wp:posOffset>3752850</wp:posOffset>
                </wp:positionH>
                <wp:positionV relativeFrom="paragraph">
                  <wp:posOffset>2604770</wp:posOffset>
                </wp:positionV>
                <wp:extent cx="133350" cy="6400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C6E4F" id="Rectangle 31" o:spid="_x0000_s1026" style="position:absolute;margin-left:295.5pt;margin-top:205.1pt;width:10.5pt;height:5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B265" wp14:editId="1A4D4428">
                <wp:simplePos x="0" y="0"/>
                <wp:positionH relativeFrom="column">
                  <wp:posOffset>-129540</wp:posOffset>
                </wp:positionH>
                <wp:positionV relativeFrom="paragraph">
                  <wp:posOffset>2536190</wp:posOffset>
                </wp:positionV>
                <wp:extent cx="137160" cy="6096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ACDA4" id="Rectangle 30" o:spid="_x0000_s1026" style="position:absolute;margin-left:-10.2pt;margin-top:199.7pt;width:10.8pt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420C92" wp14:editId="1D09C377">
                <wp:simplePos x="0" y="0"/>
                <wp:positionH relativeFrom="column">
                  <wp:posOffset>1912620</wp:posOffset>
                </wp:positionH>
                <wp:positionV relativeFrom="paragraph">
                  <wp:posOffset>1979930</wp:posOffset>
                </wp:positionV>
                <wp:extent cx="17907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1DC5" id="Straight Arrow Connector 29" o:spid="_x0000_s1026" type="#_x0000_t32" style="position:absolute;margin-left:150.6pt;margin-top:155.9pt;width:14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EF2C7" wp14:editId="2E5467B9">
                <wp:simplePos x="0" y="0"/>
                <wp:positionH relativeFrom="column">
                  <wp:posOffset>1912620</wp:posOffset>
                </wp:positionH>
                <wp:positionV relativeFrom="paragraph">
                  <wp:posOffset>1774190</wp:posOffset>
                </wp:positionV>
                <wp:extent cx="1798320" cy="15240"/>
                <wp:effectExtent l="0" t="57150" r="11430" b="990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668EF" id="Straight Arrow Connector 28" o:spid="_x0000_s1026" type="#_x0000_t32" style="position:absolute;margin-left:150.6pt;margin-top:139.7pt;width:141.6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B5181" wp14:editId="33923A3F">
                <wp:simplePos x="0" y="0"/>
                <wp:positionH relativeFrom="column">
                  <wp:posOffset>3733800</wp:posOffset>
                </wp:positionH>
                <wp:positionV relativeFrom="paragraph">
                  <wp:posOffset>1637030</wp:posOffset>
                </wp:positionV>
                <wp:extent cx="167640" cy="5257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D609" id="Rectangle 27" o:spid="_x0000_s1026" style="position:absolute;margin-left:294pt;margin-top:128.9pt;width:13.2pt;height:4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D64F7" wp14:editId="4184CB20">
                <wp:simplePos x="0" y="0"/>
                <wp:positionH relativeFrom="column">
                  <wp:posOffset>1760220</wp:posOffset>
                </wp:positionH>
                <wp:positionV relativeFrom="paragraph">
                  <wp:posOffset>1652270</wp:posOffset>
                </wp:positionV>
                <wp:extent cx="144780" cy="53340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EACD3" id="Rectangle 26" o:spid="_x0000_s1026" style="position:absolute;margin-left:138.6pt;margin-top:130.1pt;width:11.4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19C17C" wp14:editId="2AD704BF">
                <wp:simplePos x="0" y="0"/>
                <wp:positionH relativeFrom="column">
                  <wp:posOffset>1912620</wp:posOffset>
                </wp:positionH>
                <wp:positionV relativeFrom="paragraph">
                  <wp:posOffset>943610</wp:posOffset>
                </wp:positionV>
                <wp:extent cx="1836420" cy="7620"/>
                <wp:effectExtent l="19050" t="5715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8AD6D" id="Straight Arrow Connector 25" o:spid="_x0000_s1026" type="#_x0000_t32" style="position:absolute;margin-left:150.6pt;margin-top:74.3pt;width:144.6pt;height: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09702" wp14:editId="7D4F9E11">
                <wp:simplePos x="0" y="0"/>
                <wp:positionH relativeFrom="column">
                  <wp:posOffset>1935480</wp:posOffset>
                </wp:positionH>
                <wp:positionV relativeFrom="paragraph">
                  <wp:posOffset>806450</wp:posOffset>
                </wp:positionV>
                <wp:extent cx="18288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6D41" id="Straight Arrow Connector 24" o:spid="_x0000_s1026" type="#_x0000_t32" style="position:absolute;margin-left:152.4pt;margin-top:63.5pt;width:2in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523D9" wp14:editId="5E827840">
                <wp:simplePos x="0" y="0"/>
                <wp:positionH relativeFrom="column">
                  <wp:posOffset>3749040</wp:posOffset>
                </wp:positionH>
                <wp:positionV relativeFrom="paragraph">
                  <wp:posOffset>669290</wp:posOffset>
                </wp:positionV>
                <wp:extent cx="121920" cy="3810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27F2A" id="Rectangle 23" o:spid="_x0000_s1026" style="position:absolute;margin-left:295.2pt;margin-top:52.7pt;width:9.6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00323" wp14:editId="593BA40A">
                <wp:simplePos x="0" y="0"/>
                <wp:positionH relativeFrom="column">
                  <wp:posOffset>1783080</wp:posOffset>
                </wp:positionH>
                <wp:positionV relativeFrom="paragraph">
                  <wp:posOffset>707390</wp:posOffset>
                </wp:positionV>
                <wp:extent cx="129540" cy="3733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66F4E" id="Rectangle 22" o:spid="_x0000_s1026" style="position:absolute;margin-left:140.4pt;margin-top:55.7pt;width:10.2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" fillcolor="white [3212]" strokecolor="black [3213]" strokeweight="1pt"/>
            </w:pict>
          </mc:Fallback>
        </mc:AlternateContent>
      </w:r>
      <w:r>
        <w:t xml:space="preserve">                                                                       Login</w:t>
      </w:r>
    </w:p>
    <w:p w14:paraId="60A18B0F" w14:textId="20FB9955" w:rsidR="00CB4209" w:rsidRPr="00CB4209" w:rsidRDefault="00CB4209" w:rsidP="00CB4209"/>
    <w:p w14:paraId="6F362725" w14:textId="0B88AB68" w:rsidR="00CB4209" w:rsidRPr="00CB4209" w:rsidRDefault="00CB4209" w:rsidP="00CB4209"/>
    <w:p w14:paraId="288F7D81" w14:textId="77777777" w:rsidR="00CB4209" w:rsidRDefault="00CB4209" w:rsidP="00CB4209">
      <w:r>
        <w:t xml:space="preserve">                                                                    </w:t>
      </w:r>
    </w:p>
    <w:p w14:paraId="15247D17" w14:textId="269DD7EB" w:rsidR="00CB4209" w:rsidRDefault="00CB4209" w:rsidP="00CB4209">
      <w:r>
        <w:t xml:space="preserve">                                                                         </w:t>
      </w:r>
      <w:proofErr w:type="spellStart"/>
      <w:r>
        <w:t>showProductList</w:t>
      </w:r>
      <w:proofErr w:type="spellEnd"/>
    </w:p>
    <w:p w14:paraId="2418204D" w14:textId="7A275F6A" w:rsidR="00CB4209" w:rsidRDefault="00CB4209" w:rsidP="00CB4209">
      <w:pPr>
        <w:tabs>
          <w:tab w:val="left" w:pos="3780"/>
        </w:tabs>
      </w:pPr>
      <w:r>
        <w:tab/>
      </w:r>
    </w:p>
    <w:p w14:paraId="53844FD5" w14:textId="79FB1BC5" w:rsidR="00CB4209" w:rsidRDefault="00CB4209" w:rsidP="00CB4209">
      <w:r>
        <w:t xml:space="preserve">                                                                        </w:t>
      </w:r>
      <w:proofErr w:type="spellStart"/>
      <w:proofErr w:type="gramStart"/>
      <w:r w:rsidR="00D13498">
        <w:t>returnProductList</w:t>
      </w:r>
      <w:proofErr w:type="spellEnd"/>
      <w:r w:rsidR="00D13498">
        <w:t>(</w:t>
      </w:r>
      <w:proofErr w:type="gramEnd"/>
      <w:r w:rsidR="00D13498">
        <w:t>)</w:t>
      </w:r>
    </w:p>
    <w:p w14:paraId="316541BD" w14:textId="1497BC2A" w:rsidR="00D13498" w:rsidRPr="00D13498" w:rsidRDefault="00D13498" w:rsidP="00D13498"/>
    <w:p w14:paraId="1C1A5C32" w14:textId="3A4FA1D6" w:rsidR="00D13498" w:rsidRDefault="00D13498" w:rsidP="00D13498"/>
    <w:p w14:paraId="1C006703" w14:textId="3E0A4C3F" w:rsidR="00D13498" w:rsidRDefault="00D13498" w:rsidP="00D13498">
      <w:pPr>
        <w:tabs>
          <w:tab w:val="left" w:pos="3660"/>
        </w:tabs>
      </w:pPr>
      <w:r>
        <w:tab/>
      </w:r>
      <w:proofErr w:type="spellStart"/>
      <w:proofErr w:type="gramStart"/>
      <w:r>
        <w:t>requestOrder</w:t>
      </w:r>
      <w:proofErr w:type="spellEnd"/>
      <w:r>
        <w:t>(</w:t>
      </w:r>
      <w:proofErr w:type="gramEnd"/>
      <w:r>
        <w:t>)</w:t>
      </w:r>
    </w:p>
    <w:p w14:paraId="2C1BEE85" w14:textId="469A31CB" w:rsidR="00D13498" w:rsidRPr="00D13498" w:rsidRDefault="00D13498" w:rsidP="00D13498"/>
    <w:p w14:paraId="328800ED" w14:textId="26985579" w:rsidR="00D13498" w:rsidRDefault="00D13498" w:rsidP="00D13498"/>
    <w:p w14:paraId="3D13C079" w14:textId="78620D34" w:rsidR="00D13498" w:rsidRDefault="00D13498" w:rsidP="00D13498">
      <w:r>
        <w:t xml:space="preserve">                                                                           </w:t>
      </w:r>
      <w:proofErr w:type="spellStart"/>
      <w:r>
        <w:t>returnStatus</w:t>
      </w:r>
      <w:proofErr w:type="spellEnd"/>
    </w:p>
    <w:p w14:paraId="64A18D02" w14:textId="24AB6F27" w:rsidR="00D13498" w:rsidRPr="00D13498" w:rsidRDefault="00D13498" w:rsidP="00D13498"/>
    <w:p w14:paraId="2EB38B9C" w14:textId="7C033E49" w:rsidR="00D13498" w:rsidRDefault="00D13498" w:rsidP="00D13498">
      <w:pPr>
        <w:tabs>
          <w:tab w:val="left" w:pos="3324"/>
        </w:tabs>
      </w:pPr>
      <w:r>
        <w:t xml:space="preserve">     </w:t>
      </w:r>
      <w:proofErr w:type="spellStart"/>
      <w:proofErr w:type="gramStart"/>
      <w:r>
        <w:t>seeOrderRequest</w:t>
      </w:r>
      <w:proofErr w:type="spellEnd"/>
      <w:r>
        <w:t>(</w:t>
      </w:r>
      <w:proofErr w:type="gramEnd"/>
      <w:r>
        <w:t>)</w:t>
      </w:r>
    </w:p>
    <w:p w14:paraId="23797C7E" w14:textId="06A9BEED" w:rsidR="00D13498" w:rsidRPr="00D13498" w:rsidRDefault="00D13498" w:rsidP="00D13498"/>
    <w:p w14:paraId="390E32B6" w14:textId="70BC34D3" w:rsidR="00D13498" w:rsidRPr="00D13498" w:rsidRDefault="00D13498" w:rsidP="00D13498"/>
    <w:p w14:paraId="7F437224" w14:textId="597EDA12" w:rsidR="00D13498" w:rsidRDefault="00D13498" w:rsidP="00D13498"/>
    <w:p w14:paraId="7280BC47" w14:textId="096F4F8C" w:rsidR="00D13498" w:rsidRDefault="00D13498" w:rsidP="00D13498">
      <w:pPr>
        <w:ind w:firstLine="720"/>
      </w:pPr>
      <w:proofErr w:type="spellStart"/>
      <w:proofErr w:type="gramStart"/>
      <w:r>
        <w:t>returnOrderRequest</w:t>
      </w:r>
      <w:proofErr w:type="spellEnd"/>
      <w:r>
        <w:t>(</w:t>
      </w:r>
      <w:proofErr w:type="gramEnd"/>
      <w:r>
        <w:t>)</w:t>
      </w:r>
    </w:p>
    <w:p w14:paraId="0E4B7139" w14:textId="7F43567E" w:rsidR="00D13498" w:rsidRPr="00D13498" w:rsidRDefault="00D13498" w:rsidP="00D13498"/>
    <w:p w14:paraId="555A2838" w14:textId="7EC5BD56" w:rsidR="00D13498" w:rsidRPr="00D13498" w:rsidRDefault="00D13498" w:rsidP="00D13498"/>
    <w:p w14:paraId="02FD9A03" w14:textId="560A0BAD" w:rsidR="00D13498" w:rsidRDefault="00D13498" w:rsidP="00D13498"/>
    <w:p w14:paraId="5A6EDA98" w14:textId="4D1B9691" w:rsidR="00D13498" w:rsidRDefault="00D13498" w:rsidP="00D13498">
      <w:pPr>
        <w:tabs>
          <w:tab w:val="left" w:pos="6564"/>
        </w:tabs>
      </w:pPr>
      <w:r>
        <w:t xml:space="preserve">                                                                                                                           order and payment </w:t>
      </w:r>
      <w:proofErr w:type="spellStart"/>
      <w:r>
        <w:t>recieved</w:t>
      </w:r>
      <w:proofErr w:type="spellEnd"/>
    </w:p>
    <w:p w14:paraId="366C106B" w14:textId="6ABEA73E" w:rsidR="00D13498" w:rsidRPr="00D13498" w:rsidRDefault="00D13498" w:rsidP="00D13498"/>
    <w:p w14:paraId="2F22F594" w14:textId="6B33F280" w:rsidR="00D13498" w:rsidRPr="00D13498" w:rsidRDefault="00D13498" w:rsidP="00D13498"/>
    <w:p w14:paraId="23BDF2AF" w14:textId="0F659CE1" w:rsidR="00D13498" w:rsidRDefault="00D13498" w:rsidP="00D13498">
      <w:pPr>
        <w:tabs>
          <w:tab w:val="left" w:pos="6720"/>
        </w:tabs>
      </w:pPr>
      <w:r>
        <w:t xml:space="preserve">                                                                                                                                           return status</w:t>
      </w:r>
    </w:p>
    <w:p w14:paraId="48401FFB" w14:textId="5F17BB85" w:rsidR="00D13498" w:rsidRPr="00D13498" w:rsidRDefault="00D13498" w:rsidP="00D13498"/>
    <w:p w14:paraId="2C81C744" w14:textId="09C64F67" w:rsidR="00D13498" w:rsidRPr="00D13498" w:rsidRDefault="00D13498" w:rsidP="00D13498"/>
    <w:p w14:paraId="17E0D1C7" w14:textId="26DC6AFA" w:rsidR="00D13498" w:rsidRPr="00D13498" w:rsidRDefault="00D13498" w:rsidP="00D13498"/>
    <w:p w14:paraId="7100CEAF" w14:textId="4F83CC6F" w:rsidR="00D13498" w:rsidRDefault="00D13498" w:rsidP="00D13498">
      <w:pPr>
        <w:tabs>
          <w:tab w:val="left" w:pos="3240"/>
        </w:tabs>
      </w:pPr>
      <w:r>
        <w:tab/>
      </w:r>
    </w:p>
    <w:p w14:paraId="0E46A607" w14:textId="25602CCE" w:rsidR="00D13498" w:rsidRDefault="00D13498" w:rsidP="00D13498">
      <w:pPr>
        <w:tabs>
          <w:tab w:val="left" w:pos="3240"/>
        </w:tabs>
      </w:pPr>
      <w:r>
        <w:t xml:space="preserve">                                                              Request for product delivery</w:t>
      </w:r>
    </w:p>
    <w:p w14:paraId="75A39487" w14:textId="1F85FA01" w:rsidR="00D13498" w:rsidRPr="00D13498" w:rsidRDefault="00D13498" w:rsidP="00D13498"/>
    <w:p w14:paraId="71D4AEAF" w14:textId="073E63DE" w:rsidR="00D13498" w:rsidRPr="00D13498" w:rsidRDefault="00D13498" w:rsidP="00D13498"/>
    <w:p w14:paraId="7F89EB86" w14:textId="691D7681" w:rsidR="00D13498" w:rsidRDefault="00D13498" w:rsidP="00D13498"/>
    <w:p w14:paraId="2A581266" w14:textId="636E284C" w:rsidR="00D13498" w:rsidRPr="00D13498" w:rsidRDefault="00D13498" w:rsidP="00D13498">
      <w:pPr>
        <w:tabs>
          <w:tab w:val="left" w:pos="3588"/>
        </w:tabs>
      </w:pPr>
      <w:r>
        <w:tab/>
        <w:t>Return status</w:t>
      </w:r>
    </w:p>
    <w:sectPr w:rsidR="00D13498" w:rsidRPr="00D1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86"/>
    <w:rsid w:val="000827E1"/>
    <w:rsid w:val="005273A8"/>
    <w:rsid w:val="0054153D"/>
    <w:rsid w:val="00645252"/>
    <w:rsid w:val="00683C05"/>
    <w:rsid w:val="006D3D74"/>
    <w:rsid w:val="00722330"/>
    <w:rsid w:val="00807A86"/>
    <w:rsid w:val="0083569A"/>
    <w:rsid w:val="00951F9F"/>
    <w:rsid w:val="00A9204E"/>
    <w:rsid w:val="00CB4209"/>
    <w:rsid w:val="00D1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60C3"/>
  <w15:chartTrackingRefBased/>
  <w15:docId w15:val="{F15E6C2F-08FF-4E46-A3A7-4A185D86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al\AppData\Local\Microsoft\Office\16.0\DTS\en-US%7bFA5924D3-235E-4352-B631-99A6D50EA118%7d\%7bDA167FC9-2BCE-45C8-8D40-D06F08BF586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{DA167FC9-2BCE-45C8-8D40-D06F08BF586B}tf02786999_win32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Prashal Dedge</dc:creator>
  <cp:keywords/>
  <dc:description/>
  <cp:lastModifiedBy>Prashal Dedge</cp:lastModifiedBy>
  <cp:revision>2</cp:revision>
  <dcterms:created xsi:type="dcterms:W3CDTF">2020-10-21T21:00:00Z</dcterms:created>
  <dcterms:modified xsi:type="dcterms:W3CDTF">2020-10-21T21:00:00Z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